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06C4" w14:textId="77777777" w:rsidR="00D030B9" w:rsidRPr="00BA30DA" w:rsidRDefault="007A1F72" w:rsidP="004B204C">
      <w:pPr>
        <w:pStyle w:val="Heading1"/>
        <w:rPr>
          <w:rFonts w:eastAsia="Helvetica"/>
        </w:rPr>
      </w:pPr>
      <w:r>
        <w:rPr>
          <w:rFonts w:eastAsia="Helvetica"/>
        </w:rPr>
        <w:t>Lab</w:t>
      </w:r>
      <w:proofErr w:type="gramStart"/>
      <w:r w:rsidR="00261E37">
        <w:rPr>
          <w:rFonts w:eastAsia="Helvetica"/>
        </w:rPr>
        <w:t>05</w:t>
      </w:r>
      <w:r>
        <w:rPr>
          <w:rFonts w:eastAsia="Helvetica"/>
        </w:rPr>
        <w:t xml:space="preserve"> :</w:t>
      </w:r>
      <w:proofErr w:type="gramEnd"/>
      <w:r>
        <w:rPr>
          <w:rFonts w:eastAsia="Helvetica"/>
        </w:rPr>
        <w:t xml:space="preserve"> Python</w:t>
      </w:r>
      <w:r w:rsidR="00261E37">
        <w:rPr>
          <w:rFonts w:eastAsia="Helvetica"/>
        </w:rPr>
        <w:t xml:space="preserve"> Strings</w:t>
      </w: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076"/>
      </w:tblGrid>
      <w:tr w:rsidR="00BA30DA" w:rsidRPr="00BA30DA" w14:paraId="0871EDA4" w14:textId="77777777" w:rsidTr="00440C8E">
        <w:tc>
          <w:tcPr>
            <w:tcW w:w="1384" w:type="dxa"/>
            <w:shd w:val="clear" w:color="auto" w:fill="auto"/>
          </w:tcPr>
          <w:p w14:paraId="42554D1F" w14:textId="77777777" w:rsidR="008254FA" w:rsidRPr="00BA30DA" w:rsidRDefault="008254FA" w:rsidP="00440C8E">
            <w:r w:rsidRPr="00BA30DA">
              <w:t>Name</w:t>
            </w:r>
          </w:p>
        </w:tc>
        <w:tc>
          <w:tcPr>
            <w:tcW w:w="7076" w:type="dxa"/>
            <w:shd w:val="clear" w:color="auto" w:fill="auto"/>
          </w:tcPr>
          <w:p w14:paraId="5D7C666B" w14:textId="1D46E64A" w:rsidR="008254FA" w:rsidRPr="00BA30DA" w:rsidRDefault="00A420C1" w:rsidP="00440C8E">
            <w:pPr>
              <w:pStyle w:val="Heading1"/>
            </w:pPr>
            <w:r>
              <w:t>Ben Stobie</w:t>
            </w:r>
          </w:p>
        </w:tc>
      </w:tr>
      <w:tr w:rsidR="00A420C1" w:rsidRPr="00BA30DA" w14:paraId="6B3E46D7" w14:textId="77777777" w:rsidTr="00440C8E">
        <w:tc>
          <w:tcPr>
            <w:tcW w:w="1384" w:type="dxa"/>
            <w:shd w:val="clear" w:color="auto" w:fill="auto"/>
          </w:tcPr>
          <w:p w14:paraId="15B66D18" w14:textId="77777777" w:rsidR="00A420C1" w:rsidRPr="00BA30DA" w:rsidRDefault="00A420C1" w:rsidP="00A420C1">
            <w:r w:rsidRPr="00BA30DA">
              <w:t>Date</w:t>
            </w:r>
          </w:p>
        </w:tc>
        <w:tc>
          <w:tcPr>
            <w:tcW w:w="7076" w:type="dxa"/>
            <w:shd w:val="clear" w:color="auto" w:fill="auto"/>
          </w:tcPr>
          <w:p w14:paraId="1283F442" w14:textId="359CDEC4" w:rsidR="00A420C1" w:rsidRPr="00BA30DA" w:rsidRDefault="00A420C1" w:rsidP="00A420C1">
            <w:pPr>
              <w:pStyle w:val="Heading1"/>
            </w:pPr>
            <w:r>
              <w:t>05/03/21</w:t>
            </w:r>
          </w:p>
        </w:tc>
      </w:tr>
    </w:tbl>
    <w:p w14:paraId="4F308F28" w14:textId="77777777" w:rsidR="008254FA" w:rsidRPr="00BA30DA" w:rsidRDefault="008254FA" w:rsidP="008254FA"/>
    <w:p w14:paraId="14F0BE7C" w14:textId="77777777" w:rsidR="00261E37" w:rsidRDefault="007A1F72" w:rsidP="007A1F72">
      <w:pPr>
        <w:pStyle w:val="Heading1"/>
      </w:pPr>
      <w:r>
        <w:t>Exercise 1:</w:t>
      </w:r>
      <w:r w:rsidR="000D099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57583F" w14:paraId="38C575F0" w14:textId="77777777" w:rsidTr="005A4993">
        <w:tc>
          <w:tcPr>
            <w:tcW w:w="9629" w:type="dxa"/>
            <w:shd w:val="clear" w:color="auto" w:fill="FFFFCC"/>
          </w:tcPr>
          <w:p w14:paraId="72C8636D" w14:textId="77777777" w:rsidR="0057583F" w:rsidRDefault="0057583F" w:rsidP="005A4993">
            <w:r>
              <w:t>Try the following example Python statements from the IDLE shell and note the Unicode values displayed.</w:t>
            </w:r>
          </w:p>
          <w:p w14:paraId="0C9B3846" w14:textId="77777777" w:rsidR="0057583F" w:rsidRDefault="0057583F" w:rsidP="005A4993">
            <w:pPr>
              <w:ind w:left="720"/>
            </w:pPr>
            <w:r w:rsidRPr="005A4993">
              <w:rPr>
                <w:noProof/>
                <w:lang w:val="en-IE" w:eastAsia="en-IE"/>
              </w:rPr>
              <w:pict w14:anchorId="556DCD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i1025" type="#_x0000_t75" style="width:186.75pt;height:81pt;visibility:visible">
                  <v:imagedata r:id="rId7" o:title=""/>
                </v:shape>
              </w:pict>
            </w:r>
          </w:p>
          <w:p w14:paraId="39CA89A8" w14:textId="77777777" w:rsidR="0057583F" w:rsidRDefault="0057583F" w:rsidP="005A4993">
            <w:r>
              <w:t xml:space="preserve">Write a program </w:t>
            </w:r>
            <w:r w:rsidRPr="005A4993">
              <w:rPr>
                <w:b/>
                <w:i/>
              </w:rPr>
              <w:t>lab5ex1.py</w:t>
            </w:r>
            <w:r>
              <w:t xml:space="preserve"> that displays the 10 numeric characters 0 to 9 with their Unicode value.</w:t>
            </w:r>
          </w:p>
          <w:p w14:paraId="2A0FBCA9" w14:textId="77777777" w:rsidR="0057583F" w:rsidRDefault="0057583F" w:rsidP="005A4993"/>
        </w:tc>
      </w:tr>
    </w:tbl>
    <w:p w14:paraId="0A4A4A2A" w14:textId="77777777" w:rsidR="0057583F" w:rsidRPr="0057583F" w:rsidRDefault="0057583F" w:rsidP="0057583F"/>
    <w:p w14:paraId="5F0BD5CB" w14:textId="77777777" w:rsidR="008254FA" w:rsidRPr="00BA30DA" w:rsidRDefault="008254FA" w:rsidP="008254FA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 w:rsidR="007A1F72"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6EC3F783" w14:textId="77777777" w:rsidR="00A420C1" w:rsidRPr="00AE2218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def </w:t>
      </w:r>
      <w:proofErr w:type="gramStart"/>
      <w:r w:rsidRPr="00AE2218">
        <w:rPr>
          <w:rFonts w:eastAsia="Batang"/>
          <w:lang w:eastAsia="ko-KR"/>
        </w:rPr>
        <w:t>main(</w:t>
      </w:r>
      <w:proofErr w:type="gramEnd"/>
      <w:r w:rsidRPr="00AE2218">
        <w:rPr>
          <w:rFonts w:eastAsia="Batang"/>
          <w:lang w:eastAsia="ko-KR"/>
        </w:rPr>
        <w:t>):</w:t>
      </w:r>
    </w:p>
    <w:p w14:paraId="6EFB5DB0" w14:textId="77777777" w:rsidR="00A420C1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x = 0</w:t>
      </w:r>
    </w:p>
    <w:p w14:paraId="3C4627F1" w14:textId="77777777" w:rsidR="00A420C1" w:rsidRPr="00AE2218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for x in range (</w:t>
      </w:r>
      <w:proofErr w:type="spellStart"/>
      <w:proofErr w:type="gramStart"/>
      <w:r>
        <w:rPr>
          <w:rFonts w:eastAsia="Batang"/>
          <w:lang w:eastAsia="ko-KR"/>
        </w:rPr>
        <w:t>ord</w:t>
      </w:r>
      <w:proofErr w:type="spellEnd"/>
      <w:r>
        <w:rPr>
          <w:rFonts w:eastAsia="Batang"/>
          <w:lang w:eastAsia="ko-KR"/>
        </w:rPr>
        <w:t>(</w:t>
      </w:r>
      <w:proofErr w:type="gramEnd"/>
      <w:r>
        <w:rPr>
          <w:rFonts w:eastAsia="Batang"/>
          <w:lang w:eastAsia="ko-KR"/>
        </w:rPr>
        <w:t xml:space="preserve">‘0’), </w:t>
      </w:r>
      <w:proofErr w:type="spellStart"/>
      <w:r>
        <w:rPr>
          <w:rFonts w:eastAsia="Batang"/>
          <w:lang w:eastAsia="ko-KR"/>
        </w:rPr>
        <w:t>ord</w:t>
      </w:r>
      <w:proofErr w:type="spellEnd"/>
      <w:r>
        <w:rPr>
          <w:rFonts w:eastAsia="Batang"/>
          <w:lang w:eastAsia="ko-KR"/>
        </w:rPr>
        <w:t>(‘10’</w:t>
      </w:r>
      <w:r w:rsidRPr="00AE2218">
        <w:rPr>
          <w:rFonts w:eastAsia="Batang"/>
          <w:lang w:eastAsia="ko-KR"/>
        </w:rPr>
        <w:t>):</w:t>
      </w:r>
    </w:p>
    <w:p w14:paraId="6A771DE4" w14:textId="77777777" w:rsidR="00A420C1" w:rsidRPr="00AE2218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    </w:t>
      </w:r>
      <w:proofErr w:type="gramStart"/>
      <w:r w:rsidRPr="00AE2218">
        <w:rPr>
          <w:rFonts w:eastAsia="Batang"/>
          <w:lang w:eastAsia="ko-KR"/>
        </w:rPr>
        <w:t>print(</w:t>
      </w:r>
      <w:proofErr w:type="gramEnd"/>
      <w:r w:rsidRPr="00AE2218">
        <w:rPr>
          <w:rFonts w:eastAsia="Batang"/>
          <w:lang w:eastAsia="ko-KR"/>
        </w:rPr>
        <w:t xml:space="preserve">x, "&lt;-&gt;", </w:t>
      </w:r>
      <w:proofErr w:type="spellStart"/>
      <w:r w:rsidRPr="00AE2218">
        <w:rPr>
          <w:rFonts w:eastAsia="Batang"/>
          <w:lang w:eastAsia="ko-KR"/>
        </w:rPr>
        <w:t>chr</w:t>
      </w:r>
      <w:proofErr w:type="spellEnd"/>
      <w:r w:rsidRPr="00AE2218">
        <w:rPr>
          <w:rFonts w:eastAsia="Batang"/>
          <w:lang w:eastAsia="ko-KR"/>
        </w:rPr>
        <w:t>(x))</w:t>
      </w:r>
    </w:p>
    <w:p w14:paraId="76C2AFC2" w14:textId="77777777" w:rsidR="00A420C1" w:rsidRPr="00AE2218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5DD8FF4" w14:textId="77777777" w:rsidR="00A420C1" w:rsidRPr="00BA30DA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proofErr w:type="gramStart"/>
      <w:r w:rsidRPr="00AE2218">
        <w:rPr>
          <w:rFonts w:eastAsia="Batang"/>
          <w:lang w:eastAsia="ko-KR"/>
        </w:rPr>
        <w:t>main(</w:t>
      </w:r>
      <w:proofErr w:type="gramEnd"/>
      <w:r w:rsidRPr="00AE2218">
        <w:rPr>
          <w:rFonts w:eastAsia="Batang"/>
          <w:lang w:eastAsia="ko-KR"/>
        </w:rPr>
        <w:t>)</w:t>
      </w:r>
    </w:p>
    <w:p w14:paraId="45DAEAB6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A6B240D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B53020D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A82AC54" w14:textId="77777777" w:rsidR="008254FA" w:rsidRPr="00BA30DA" w:rsidRDefault="008254FA" w:rsidP="002C3E54"/>
    <w:p w14:paraId="4219D2E1" w14:textId="77777777" w:rsidR="008254FA" w:rsidRPr="00BA30DA" w:rsidRDefault="008254FA" w:rsidP="008254FA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Paste screen capture here showing the program being </w:t>
      </w:r>
      <w:proofErr w:type="gramStart"/>
      <w:r w:rsidRPr="00BA30DA">
        <w:rPr>
          <w:rFonts w:eastAsia="Batang"/>
          <w:lang w:eastAsia="ko-KR"/>
        </w:rPr>
        <w:t>run</w:t>
      </w:r>
      <w:proofErr w:type="gramEnd"/>
    </w:p>
    <w:p w14:paraId="73BBDCB3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90EAC80" w14:textId="45BF1117" w:rsidR="008254FA" w:rsidRPr="00BA30DA" w:rsidRDefault="00A420C1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>
        <w:rPr>
          <w:noProof/>
        </w:rPr>
        <w:pict w14:anchorId="0CA58A80">
          <v:shape id="Picture 1" o:spid="_x0000_i1027" type="#_x0000_t75" style="width:481.5pt;height:153.75pt;visibility:visible">
            <v:imagedata r:id="rId8" o:title=""/>
          </v:shape>
        </w:pict>
      </w:r>
    </w:p>
    <w:p w14:paraId="5C52B341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BB3AB30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6BB43D3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0135D5F" w14:textId="77777777" w:rsidR="00A420C1" w:rsidRDefault="00A420C1" w:rsidP="002C3E54"/>
    <w:p w14:paraId="1AC6E6B1" w14:textId="77777777" w:rsidR="00A420C1" w:rsidRDefault="00A420C1" w:rsidP="002C3E54"/>
    <w:p w14:paraId="45F24B45" w14:textId="77777777" w:rsidR="00A420C1" w:rsidRDefault="00A420C1" w:rsidP="002C3E54"/>
    <w:p w14:paraId="274C1274" w14:textId="77777777" w:rsidR="00A420C1" w:rsidRDefault="00A420C1" w:rsidP="002C3E54"/>
    <w:p w14:paraId="3925EB5E" w14:textId="7B3E7CF1" w:rsidR="00D030B9" w:rsidRPr="00BA30DA" w:rsidRDefault="002C3E54" w:rsidP="002C3E54">
      <w:r w:rsidRPr="00BA30DA">
        <w:lastRenderedPageBreak/>
        <w:t>A</w:t>
      </w:r>
      <w:r w:rsidR="00D030B9" w:rsidRPr="00BA30DA">
        <w:t>ns</w:t>
      </w:r>
      <w:r w:rsidR="00786D8C">
        <w:t>wer the following questions</w:t>
      </w:r>
      <w:r w:rsidR="00D030B9" w:rsidRPr="00BA30DA">
        <w:t>:</w:t>
      </w:r>
    </w:p>
    <w:p w14:paraId="7EC33655" w14:textId="77777777" w:rsidR="002C3E54" w:rsidRPr="00BA30DA" w:rsidRDefault="002C3E54" w:rsidP="002C3E54"/>
    <w:p w14:paraId="22085C22" w14:textId="77777777" w:rsidR="00261E37" w:rsidRDefault="00786D8C" w:rsidP="00786D8C">
      <w:r>
        <w:t xml:space="preserve">Q1 </w:t>
      </w:r>
      <w:r w:rsidR="00261E37">
        <w:t>Briefly explain what the term “</w:t>
      </w:r>
      <w:r w:rsidR="00261E37" w:rsidRPr="004567EB">
        <w:rPr>
          <w:b/>
        </w:rPr>
        <w:t>immutable</w:t>
      </w:r>
      <w:r w:rsidR="00261E37">
        <w:t>” means.</w:t>
      </w:r>
    </w:p>
    <w:p w14:paraId="5B3F7C21" w14:textId="77777777" w:rsidR="00A420C1" w:rsidRPr="00BA30DA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Immutable means that the thing in question cannot change.</w:t>
      </w:r>
    </w:p>
    <w:p w14:paraId="2D89F606" w14:textId="77777777" w:rsidR="00A420C1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There is no context to this question, therefore my answer stands, and immutable object or variable </w:t>
      </w:r>
      <w:proofErr w:type="gramStart"/>
      <w:r>
        <w:rPr>
          <w:rFonts w:eastAsia="Batang"/>
          <w:lang w:eastAsia="ko-KR"/>
        </w:rPr>
        <w:t>cannot</w:t>
      </w:r>
      <w:proofErr w:type="gramEnd"/>
      <w:r>
        <w:rPr>
          <w:rFonts w:eastAsia="Batang"/>
          <w:lang w:eastAsia="ko-KR"/>
        </w:rPr>
        <w:t xml:space="preserve"> </w:t>
      </w:r>
    </w:p>
    <w:p w14:paraId="20B01D92" w14:textId="77777777" w:rsidR="00A420C1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change under any circumstance.</w:t>
      </w:r>
    </w:p>
    <w:p w14:paraId="0B043537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3B7A3381" w14:textId="77777777" w:rsidR="008254FA" w:rsidRPr="00BA30DA" w:rsidRDefault="008254FA" w:rsidP="00654C0C">
      <w:pPr>
        <w:rPr>
          <w:rFonts w:eastAsia="Batang"/>
          <w:lang w:eastAsia="ko-KR"/>
        </w:rPr>
      </w:pPr>
    </w:p>
    <w:p w14:paraId="5A16C25D" w14:textId="77777777" w:rsidR="002A7C17" w:rsidRDefault="002A7C17" w:rsidP="009A7B05"/>
    <w:p w14:paraId="362B5635" w14:textId="77777777" w:rsidR="00B07F11" w:rsidRDefault="00261E37" w:rsidP="00B07F11">
      <w:pPr>
        <w:pStyle w:val="Heading1"/>
      </w:pPr>
      <w:r>
        <w:br w:type="page"/>
      </w:r>
      <w:r w:rsidR="002A7C17">
        <w:lastRenderedPageBreak/>
        <w:t xml:space="preserve">Exercise 2: </w:t>
      </w:r>
      <w:r w:rsidR="00B07F11">
        <w:t>String Indexing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4C905E34" w14:textId="77777777" w:rsidTr="005A4993">
        <w:tc>
          <w:tcPr>
            <w:tcW w:w="9629" w:type="dxa"/>
            <w:shd w:val="clear" w:color="auto" w:fill="FFFFCC"/>
          </w:tcPr>
          <w:p w14:paraId="379702BA" w14:textId="77777777" w:rsidR="009941E7" w:rsidRDefault="009941E7" w:rsidP="009941E7">
            <w:r>
              <w:t xml:space="preserve">Write a program </w:t>
            </w:r>
            <w:r>
              <w:rPr>
                <w:b/>
                <w:i/>
              </w:rPr>
              <w:t>lab5ex2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 and then using a for loop displays the characters of the string in reverse order.   For example:</w:t>
            </w:r>
          </w:p>
          <w:p w14:paraId="37505A62" w14:textId="77777777" w:rsidR="009941E7" w:rsidRDefault="009941E7" w:rsidP="009941E7"/>
          <w:p w14:paraId="20A84003" w14:textId="77777777" w:rsidR="009941E7" w:rsidRDefault="009941E7" w:rsidP="009941E7">
            <w:pPr>
              <w:jc w:val="center"/>
            </w:pPr>
            <w:r w:rsidRPr="00400082">
              <w:rPr>
                <w:noProof/>
                <w:lang w:eastAsia="en-GB"/>
              </w:rPr>
              <w:pict w14:anchorId="7075CABC">
                <v:shape id="Picture 6" o:spid="_x0000_i1026" type="#_x0000_t75" style="width:187.5pt;height:64.5pt;visibility:visible">
                  <v:imagedata r:id="rId9" o:title=""/>
                </v:shape>
              </w:pict>
            </w:r>
          </w:p>
          <w:p w14:paraId="71AC87D5" w14:textId="77777777" w:rsidR="009941E7" w:rsidRDefault="009941E7" w:rsidP="009941E7"/>
          <w:p w14:paraId="02E3E0EE" w14:textId="77777777" w:rsidR="009941E7" w:rsidRDefault="009941E7" w:rsidP="009941E7">
            <w:r>
              <w:t xml:space="preserve">Hint – you can use </w:t>
            </w:r>
            <w:r w:rsidRPr="00C722D3">
              <w:rPr>
                <w:rFonts w:ascii="Courier New" w:hAnsi="Courier New" w:cs="Courier New"/>
                <w:b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b/>
              </w:rPr>
              <w:t>i</w:t>
            </w:r>
            <w:proofErr w:type="spellEnd"/>
            <w:r w:rsidRPr="00C722D3">
              <w:rPr>
                <w:rFonts w:ascii="Courier New" w:hAnsi="Courier New" w:cs="Courier New"/>
                <w:b/>
              </w:rPr>
              <w:t xml:space="preserve"> in </w:t>
            </w:r>
            <w:proofErr w:type="gramStart"/>
            <w:r w:rsidRPr="00C722D3">
              <w:rPr>
                <w:rFonts w:ascii="Courier New" w:hAnsi="Courier New" w:cs="Courier New"/>
                <w:b/>
              </w:rPr>
              <w:t>range(</w:t>
            </w:r>
            <w:proofErr w:type="gramEnd"/>
            <w:r w:rsidRPr="00C722D3">
              <w:rPr>
                <w:rFonts w:ascii="Courier New" w:hAnsi="Courier New" w:cs="Courier New"/>
                <w:b/>
              </w:rPr>
              <w:t>start, stop, step)</w:t>
            </w:r>
            <w:r>
              <w:t xml:space="preserve"> format to count down from (length of string-1) by having a negative step value and ensuring that you count all the way down to include the index 0 or you could use the negative indices.</w:t>
            </w:r>
          </w:p>
          <w:p w14:paraId="7B38C953" w14:textId="77777777" w:rsidR="00B07F11" w:rsidRDefault="004567EB" w:rsidP="009F72F8">
            <w:r>
              <w:t xml:space="preserve">   </w:t>
            </w:r>
          </w:p>
        </w:tc>
      </w:tr>
    </w:tbl>
    <w:p w14:paraId="597AD4C5" w14:textId="77777777" w:rsidR="00B07F11" w:rsidRPr="00B07F11" w:rsidRDefault="00B07F11" w:rsidP="00B07F11"/>
    <w:p w14:paraId="58416846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3E21BBA6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def </w:t>
      </w:r>
      <w:proofErr w:type="gramStart"/>
      <w:r w:rsidRPr="00911AA7">
        <w:rPr>
          <w:rFonts w:eastAsia="Batang"/>
          <w:lang w:eastAsia="ko-KR"/>
        </w:rPr>
        <w:t>main(</w:t>
      </w:r>
      <w:proofErr w:type="gramEnd"/>
      <w:r w:rsidRPr="00911AA7">
        <w:rPr>
          <w:rFonts w:eastAsia="Batang"/>
          <w:lang w:eastAsia="ko-KR"/>
        </w:rPr>
        <w:t>):</w:t>
      </w:r>
    </w:p>
    <w:p w14:paraId="2F28A5D9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</w:t>
      </w:r>
      <w:proofErr w:type="spellStart"/>
      <w:r w:rsidRPr="00911AA7">
        <w:rPr>
          <w:rFonts w:eastAsia="Batang"/>
          <w:lang w:eastAsia="ko-KR"/>
        </w:rPr>
        <w:t>i</w:t>
      </w:r>
      <w:proofErr w:type="spellEnd"/>
      <w:r w:rsidRPr="00911AA7">
        <w:rPr>
          <w:rFonts w:eastAsia="Batang"/>
          <w:lang w:eastAsia="ko-KR"/>
        </w:rPr>
        <w:t xml:space="preserve"> = 0</w:t>
      </w:r>
    </w:p>
    <w:p w14:paraId="456F47CE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x = </w:t>
      </w:r>
      <w:proofErr w:type="gramStart"/>
      <w:r w:rsidRPr="00911AA7">
        <w:rPr>
          <w:rFonts w:eastAsia="Batang"/>
          <w:lang w:eastAsia="ko-KR"/>
        </w:rPr>
        <w:t>input(</w:t>
      </w:r>
      <w:proofErr w:type="gramEnd"/>
      <w:r w:rsidRPr="00911AA7">
        <w:rPr>
          <w:rFonts w:eastAsia="Batang"/>
          <w:lang w:eastAsia="ko-KR"/>
        </w:rPr>
        <w:t>str("Enter a string: "))</w:t>
      </w:r>
    </w:p>
    <w:p w14:paraId="592278BC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</w:t>
      </w:r>
      <w:proofErr w:type="gramStart"/>
      <w:r w:rsidRPr="00911AA7">
        <w:rPr>
          <w:rFonts w:eastAsia="Batang"/>
          <w:lang w:eastAsia="ko-KR"/>
        </w:rPr>
        <w:t>print(</w:t>
      </w:r>
      <w:proofErr w:type="gramEnd"/>
      <w:r w:rsidRPr="00911AA7">
        <w:rPr>
          <w:rFonts w:eastAsia="Batang"/>
          <w:lang w:eastAsia="ko-KR"/>
        </w:rPr>
        <w:t>"The string written in reverse is: ")</w:t>
      </w:r>
    </w:p>
    <w:p w14:paraId="1A7EA867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f = </w:t>
      </w:r>
      <w:proofErr w:type="spellStart"/>
      <w:r w:rsidRPr="00911AA7">
        <w:rPr>
          <w:rFonts w:eastAsia="Batang"/>
          <w:lang w:eastAsia="ko-KR"/>
        </w:rPr>
        <w:t>len</w:t>
      </w:r>
      <w:proofErr w:type="spellEnd"/>
      <w:r w:rsidRPr="00911AA7">
        <w:rPr>
          <w:rFonts w:eastAsia="Batang"/>
          <w:lang w:eastAsia="ko-KR"/>
        </w:rPr>
        <w:t>(x)-1</w:t>
      </w:r>
    </w:p>
    <w:p w14:paraId="080F44AC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</w:t>
      </w:r>
    </w:p>
    <w:p w14:paraId="4CCA3860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for </w:t>
      </w:r>
      <w:proofErr w:type="spellStart"/>
      <w:r w:rsidRPr="00911AA7">
        <w:rPr>
          <w:rFonts w:eastAsia="Batang"/>
          <w:lang w:eastAsia="ko-KR"/>
        </w:rPr>
        <w:t>i</w:t>
      </w:r>
      <w:proofErr w:type="spellEnd"/>
      <w:r w:rsidRPr="00911AA7">
        <w:rPr>
          <w:rFonts w:eastAsia="Batang"/>
          <w:lang w:eastAsia="ko-KR"/>
        </w:rPr>
        <w:t xml:space="preserve"> in range(</w:t>
      </w:r>
      <w:proofErr w:type="spellStart"/>
      <w:r w:rsidRPr="00911AA7">
        <w:rPr>
          <w:rFonts w:eastAsia="Batang"/>
          <w:lang w:eastAsia="ko-KR"/>
        </w:rPr>
        <w:t>len</w:t>
      </w:r>
      <w:proofErr w:type="spellEnd"/>
      <w:r w:rsidRPr="00911AA7">
        <w:rPr>
          <w:rFonts w:eastAsia="Batang"/>
          <w:lang w:eastAsia="ko-KR"/>
        </w:rPr>
        <w:t>(x), 0, -1):</w:t>
      </w:r>
    </w:p>
    <w:p w14:paraId="04E19611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    print(x[f]</w:t>
      </w:r>
      <w:r>
        <w:rPr>
          <w:rFonts w:eastAsia="Batang"/>
          <w:lang w:eastAsia="ko-KR"/>
        </w:rPr>
        <w:t xml:space="preserve"> end = </w:t>
      </w:r>
      <w:proofErr w:type="gramStart"/>
      <w:r>
        <w:rPr>
          <w:rFonts w:eastAsia="Batang"/>
          <w:lang w:eastAsia="ko-KR"/>
        </w:rPr>
        <w:t>“ ”</w:t>
      </w:r>
      <w:proofErr w:type="gramEnd"/>
      <w:r w:rsidRPr="00911AA7">
        <w:rPr>
          <w:rFonts w:eastAsia="Batang"/>
          <w:lang w:eastAsia="ko-KR"/>
        </w:rPr>
        <w:t>)</w:t>
      </w:r>
    </w:p>
    <w:p w14:paraId="5D46BFD3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    f = f-1</w:t>
      </w:r>
    </w:p>
    <w:p w14:paraId="7E39DD96" w14:textId="77777777" w:rsidR="00A420C1" w:rsidRPr="00911AA7" w:rsidRDefault="00A420C1" w:rsidP="00A420C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proofErr w:type="gramStart"/>
      <w:r w:rsidRPr="00911AA7">
        <w:rPr>
          <w:rFonts w:eastAsia="Batang"/>
          <w:lang w:eastAsia="ko-KR"/>
        </w:rPr>
        <w:t>main(</w:t>
      </w:r>
      <w:proofErr w:type="gramEnd"/>
      <w:r w:rsidRPr="00911AA7">
        <w:rPr>
          <w:rFonts w:eastAsia="Batang"/>
          <w:lang w:eastAsia="ko-KR"/>
        </w:rPr>
        <w:t>)</w:t>
      </w:r>
    </w:p>
    <w:p w14:paraId="30470771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FF55517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1CE216E" w14:textId="77777777" w:rsidR="00261E37" w:rsidRPr="00BA30DA" w:rsidRDefault="00261E37" w:rsidP="00261E37"/>
    <w:p w14:paraId="0BE55D25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Paste screen capture here showing the program being </w:t>
      </w:r>
      <w:proofErr w:type="gramStart"/>
      <w:r w:rsidRPr="00BA30DA">
        <w:rPr>
          <w:rFonts w:eastAsia="Batang"/>
          <w:lang w:eastAsia="ko-KR"/>
        </w:rPr>
        <w:t>run</w:t>
      </w:r>
      <w:proofErr w:type="gramEnd"/>
    </w:p>
    <w:p w14:paraId="455532C4" w14:textId="6307F397" w:rsidR="00261E37" w:rsidRPr="00BA30DA" w:rsidRDefault="00A420C1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>
        <w:rPr>
          <w:noProof/>
        </w:rPr>
        <w:pict w14:anchorId="58918E2B">
          <v:shape id="_x0000_i1028" type="#_x0000_t75" style="width:466.5pt;height:2in;visibility:visible">
            <v:imagedata r:id="rId10" o:title=""/>
          </v:shape>
        </w:pict>
      </w:r>
    </w:p>
    <w:p w14:paraId="70895C5F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0A99A2D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3457154" w14:textId="77777777" w:rsidR="00A420C1" w:rsidRDefault="00A420C1" w:rsidP="00261E37"/>
    <w:p w14:paraId="42B39226" w14:textId="77777777" w:rsidR="00A420C1" w:rsidRDefault="00A420C1" w:rsidP="00261E37"/>
    <w:p w14:paraId="10153A95" w14:textId="77777777" w:rsidR="00A420C1" w:rsidRDefault="00A420C1" w:rsidP="00261E37"/>
    <w:p w14:paraId="3FCDF9AA" w14:textId="77777777" w:rsidR="00A420C1" w:rsidRDefault="00A420C1" w:rsidP="00261E37"/>
    <w:p w14:paraId="1AD81145" w14:textId="77777777" w:rsidR="00A420C1" w:rsidRDefault="00A420C1" w:rsidP="00261E37"/>
    <w:p w14:paraId="295BF10F" w14:textId="77777777" w:rsidR="00A420C1" w:rsidRDefault="00A420C1" w:rsidP="00261E37"/>
    <w:p w14:paraId="5695347C" w14:textId="77777777" w:rsidR="00A420C1" w:rsidRDefault="00A420C1" w:rsidP="00261E37"/>
    <w:p w14:paraId="658C9F51" w14:textId="473BA77D" w:rsidR="00261E37" w:rsidRDefault="00261E37" w:rsidP="00261E37">
      <w:r w:rsidRPr="00BA30DA">
        <w:lastRenderedPageBreak/>
        <w:t>Answ</w:t>
      </w:r>
      <w:r w:rsidR="00786D8C">
        <w:t>er the following questions</w:t>
      </w:r>
      <w:r w:rsidRPr="00BA30DA">
        <w:t>:</w:t>
      </w:r>
    </w:p>
    <w:p w14:paraId="5EC8C0A3" w14:textId="77777777" w:rsidR="004567EB" w:rsidRDefault="004567EB" w:rsidP="00261E37"/>
    <w:p w14:paraId="569321BA" w14:textId="77777777" w:rsidR="004567EB" w:rsidRDefault="00786D8C" w:rsidP="00786D8C">
      <w:r>
        <w:t xml:space="preserve">Q2 - </w:t>
      </w:r>
      <w:r w:rsidR="004567EB">
        <w:t xml:space="preserve">Give two examples of how you might display the last character in a string using </w:t>
      </w:r>
      <w:proofErr w:type="gramStart"/>
      <w:r w:rsidR="004567EB">
        <w:t>indices</w:t>
      </w:r>
      <w:proofErr w:type="gramEnd"/>
    </w:p>
    <w:p w14:paraId="6581C7B7" w14:textId="0895FEA3" w:rsidR="004567EB" w:rsidRDefault="00A420C1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Print(string[</w:t>
      </w:r>
      <w:proofErr w:type="spellStart"/>
      <w:r>
        <w:rPr>
          <w:rFonts w:eastAsia="Batang"/>
          <w:lang w:eastAsia="ko-KR"/>
        </w:rPr>
        <w:t>len</w:t>
      </w:r>
      <w:proofErr w:type="spellEnd"/>
      <w:r>
        <w:rPr>
          <w:rFonts w:eastAsia="Batang"/>
          <w:lang w:eastAsia="ko-KR"/>
        </w:rPr>
        <w:t>(string) – 1])</w:t>
      </w:r>
    </w:p>
    <w:p w14:paraId="7D566F01" w14:textId="4E0C5843" w:rsidR="00A420C1" w:rsidRDefault="00A420C1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Print(string[-1])</w:t>
      </w:r>
    </w:p>
    <w:p w14:paraId="035F8196" w14:textId="77777777" w:rsidR="00A420C1" w:rsidRDefault="00A420C1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D3CF013" w14:textId="77777777" w:rsidR="00A420C1" w:rsidRPr="00BA30DA" w:rsidRDefault="00A420C1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3ED7ADF1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338D70E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669F327D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0460CFBD" w14:textId="77777777" w:rsidR="004567EB" w:rsidRPr="00BA30DA" w:rsidRDefault="004567EB" w:rsidP="004567EB">
      <w:pPr>
        <w:rPr>
          <w:rFonts w:eastAsia="Batang"/>
          <w:lang w:eastAsia="ko-KR"/>
        </w:rPr>
      </w:pPr>
    </w:p>
    <w:p w14:paraId="110E2F79" w14:textId="77777777" w:rsidR="004567EB" w:rsidRPr="00BA30DA" w:rsidRDefault="004567EB" w:rsidP="00261E37"/>
    <w:p w14:paraId="683FF611" w14:textId="77777777" w:rsidR="00B07F11" w:rsidRDefault="002A7C17" w:rsidP="00B07F11">
      <w:pPr>
        <w:pStyle w:val="Heading1"/>
      </w:pPr>
      <w:r>
        <w:rPr>
          <w:b w:val="0"/>
          <w:sz w:val="28"/>
        </w:rPr>
        <w:br w:type="page"/>
      </w:r>
      <w:r w:rsidR="00B07F11">
        <w:lastRenderedPageBreak/>
        <w:t>Exercise 3</w:t>
      </w:r>
      <w:r w:rsidR="00261E37">
        <w:t xml:space="preserve">: </w:t>
      </w:r>
      <w:r w:rsidR="00B07F11">
        <w:t>String Slicing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60A3A2C7" w14:textId="77777777" w:rsidTr="005A4993">
        <w:tc>
          <w:tcPr>
            <w:tcW w:w="9629" w:type="dxa"/>
            <w:shd w:val="clear" w:color="auto" w:fill="FFFFCC"/>
          </w:tcPr>
          <w:p w14:paraId="78CFE475" w14:textId="77777777" w:rsidR="009941E7" w:rsidRDefault="009941E7" w:rsidP="009941E7"/>
          <w:p w14:paraId="5A7C4720" w14:textId="77777777" w:rsidR="009941E7" w:rsidRDefault="009941E7" w:rsidP="009941E7">
            <w:r>
              <w:t xml:space="preserve">Write a program </w:t>
            </w:r>
            <w:r>
              <w:rPr>
                <w:b/>
                <w:i/>
              </w:rPr>
              <w:t>lab5ex3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 and then uses slicing to create a substring from the first 5 characters and display this substring. Then check if the substring contains the string “spam”.</w:t>
            </w:r>
          </w:p>
          <w:p w14:paraId="6CC182BE" w14:textId="77777777" w:rsidR="009941E7" w:rsidRDefault="009941E7" w:rsidP="009941E7"/>
          <w:p w14:paraId="56C1B759" w14:textId="77777777" w:rsidR="00B07F11" w:rsidRDefault="00B07F11" w:rsidP="005A4993"/>
        </w:tc>
      </w:tr>
    </w:tbl>
    <w:p w14:paraId="00A89725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5EBB1AAA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AFADCC0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4F393C2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5F78436E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3BFB784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CF013A8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12EB931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883909A" w14:textId="77777777" w:rsidR="00261E37" w:rsidRPr="00BA30DA" w:rsidRDefault="00261E37" w:rsidP="00261E37"/>
    <w:p w14:paraId="5A4F2AE7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Paste screen capture here showing the program being </w:t>
      </w:r>
      <w:proofErr w:type="gramStart"/>
      <w:r w:rsidRPr="00BA30DA">
        <w:rPr>
          <w:rFonts w:eastAsia="Batang"/>
          <w:lang w:eastAsia="ko-KR"/>
        </w:rPr>
        <w:t>run</w:t>
      </w:r>
      <w:proofErr w:type="gramEnd"/>
    </w:p>
    <w:p w14:paraId="2A2DBA48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750383E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B8A856E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C2D9DCF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D0BE7A9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CC339F3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8930D58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C73E2BA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4CDD9C7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582889D3" w14:textId="77777777" w:rsidR="00261E37" w:rsidRPr="00BA30DA" w:rsidRDefault="00261E37" w:rsidP="00261E37">
      <w:r w:rsidRPr="00BA30DA">
        <w:t>Answ</w:t>
      </w:r>
      <w:r w:rsidR="00786D8C">
        <w:t>er the following questions</w:t>
      </w:r>
      <w:r w:rsidRPr="00BA30DA">
        <w:t>:</w:t>
      </w:r>
    </w:p>
    <w:p w14:paraId="263C3806" w14:textId="77777777" w:rsidR="00786D8C" w:rsidRDefault="00786D8C" w:rsidP="00786D8C">
      <w:pPr>
        <w:rPr>
          <w:rFonts w:eastAsia="Batang"/>
          <w:lang w:eastAsia="ko-KR"/>
        </w:rPr>
      </w:pPr>
    </w:p>
    <w:p w14:paraId="6F3E05E2" w14:textId="77777777" w:rsidR="004567EB" w:rsidRDefault="00786D8C" w:rsidP="00786D8C">
      <w:r>
        <w:rPr>
          <w:rFonts w:eastAsia="Batang"/>
          <w:lang w:eastAsia="ko-KR"/>
        </w:rPr>
        <w:t xml:space="preserve">Q3 - </w:t>
      </w:r>
      <w:r w:rsidR="00A80C15">
        <w:t>What would be displayed when the following Python statements are executed?</w:t>
      </w:r>
    </w:p>
    <w:p w14:paraId="3974A8C9" w14:textId="77777777" w:rsidR="00A80C15" w:rsidRDefault="00A80C15" w:rsidP="00A80C15">
      <w:pPr>
        <w:ind w:left="2880"/>
        <w:rPr>
          <w:rStyle w:val="CODE"/>
        </w:rPr>
      </w:pPr>
      <w:proofErr w:type="spellStart"/>
      <w:r>
        <w:rPr>
          <w:rStyle w:val="CODE"/>
        </w:rPr>
        <w:t>my_string</w:t>
      </w:r>
      <w:proofErr w:type="spellEnd"/>
      <w:r>
        <w:rPr>
          <w:rStyle w:val="CODE"/>
        </w:rPr>
        <w:t xml:space="preserve"> = "Python is easy to learn!"</w:t>
      </w:r>
    </w:p>
    <w:p w14:paraId="4B7C0042" w14:textId="77777777" w:rsidR="00A80C15" w:rsidRDefault="00A80C15" w:rsidP="00A80C15">
      <w:pPr>
        <w:ind w:left="2880"/>
        <w:rPr>
          <w:rStyle w:val="CODE"/>
        </w:rPr>
      </w:pPr>
      <w:r>
        <w:rPr>
          <w:rStyle w:val="CODE"/>
        </w:rPr>
        <w:t xml:space="preserve">s1 = </w:t>
      </w:r>
      <w:proofErr w:type="spellStart"/>
      <w:r>
        <w:rPr>
          <w:rStyle w:val="CODE"/>
        </w:rPr>
        <w:t>my_</w:t>
      </w:r>
      <w:proofErr w:type="gramStart"/>
      <w:r>
        <w:rPr>
          <w:rStyle w:val="CODE"/>
        </w:rPr>
        <w:t>string</w:t>
      </w:r>
      <w:proofErr w:type="spellEnd"/>
      <w:r>
        <w:rPr>
          <w:rStyle w:val="CODE"/>
        </w:rPr>
        <w:t>[</w:t>
      </w:r>
      <w:proofErr w:type="gramEnd"/>
      <w:r w:rsidR="008F3570">
        <w:rPr>
          <w:rStyle w:val="CODE"/>
        </w:rPr>
        <w:t>7</w:t>
      </w:r>
      <w:r>
        <w:rPr>
          <w:rStyle w:val="CODE"/>
        </w:rPr>
        <w:t>:-1]</w:t>
      </w:r>
    </w:p>
    <w:p w14:paraId="6F22CAA0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>print(s1)</w:t>
      </w:r>
    </w:p>
    <w:p w14:paraId="24C4567C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 xml:space="preserve">s2 = </w:t>
      </w:r>
      <w:proofErr w:type="spellStart"/>
      <w:r>
        <w:rPr>
          <w:rStyle w:val="CODE"/>
        </w:rPr>
        <w:t>my_string</w:t>
      </w:r>
      <w:proofErr w:type="spellEnd"/>
      <w:proofErr w:type="gramStart"/>
      <w:r>
        <w:rPr>
          <w:rStyle w:val="CODE"/>
        </w:rPr>
        <w:t>[::</w:t>
      </w:r>
      <w:proofErr w:type="gramEnd"/>
      <w:r>
        <w:rPr>
          <w:rStyle w:val="CODE"/>
        </w:rPr>
        <w:t xml:space="preserve">-1]    </w:t>
      </w:r>
      <w:r w:rsidRPr="007A3921">
        <w:rPr>
          <w:rStyle w:val="CODE"/>
          <w:color w:val="808080"/>
        </w:rPr>
        <w:t># 3</w:t>
      </w:r>
      <w:r w:rsidRPr="007A3921">
        <w:rPr>
          <w:rStyle w:val="CODE"/>
          <w:color w:val="808080"/>
          <w:vertAlign w:val="superscript"/>
        </w:rPr>
        <w:t>rd</w:t>
      </w:r>
      <w:r w:rsidRPr="007A3921">
        <w:rPr>
          <w:rStyle w:val="CODE"/>
          <w:color w:val="808080"/>
        </w:rPr>
        <w:t xml:space="preserve"> parameter is the step</w:t>
      </w:r>
    </w:p>
    <w:p w14:paraId="1B369E5A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>print(s2)</w:t>
      </w:r>
    </w:p>
    <w:p w14:paraId="1965AB3B" w14:textId="77777777" w:rsidR="008F3570" w:rsidRDefault="008F3570" w:rsidP="008F3570"/>
    <w:p w14:paraId="6C66A350" w14:textId="77777777" w:rsidR="008F3570" w:rsidRDefault="008F3570" w:rsidP="008F3570">
      <w:pPr>
        <w:ind w:left="2880"/>
        <w:rPr>
          <w:rStyle w:val="CODE"/>
        </w:rPr>
      </w:pPr>
    </w:p>
    <w:p w14:paraId="38942CB3" w14:textId="77777777" w:rsidR="00A80C15" w:rsidRDefault="00A80C15" w:rsidP="00A80C15"/>
    <w:p w14:paraId="27839397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DC1C30C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0D64903C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65FDFE6C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5C167104" w14:textId="77777777" w:rsidR="004567EB" w:rsidRPr="00BA30DA" w:rsidRDefault="004567EB" w:rsidP="004567EB">
      <w:pPr>
        <w:rPr>
          <w:rFonts w:eastAsia="Batang"/>
          <w:lang w:eastAsia="ko-KR"/>
        </w:rPr>
      </w:pPr>
    </w:p>
    <w:p w14:paraId="63FA82FD" w14:textId="77777777" w:rsidR="00B07F11" w:rsidRDefault="00B07F11" w:rsidP="00261E37">
      <w:pPr>
        <w:pStyle w:val="Heading1"/>
        <w:rPr>
          <w:rFonts w:eastAsia="Batang"/>
          <w:lang w:eastAsia="ko-KR"/>
        </w:rPr>
      </w:pPr>
    </w:p>
    <w:p w14:paraId="1C800A44" w14:textId="77777777" w:rsidR="00B07F11" w:rsidRDefault="00B07F11" w:rsidP="00B07F11">
      <w:pPr>
        <w:pStyle w:val="Heading2"/>
      </w:pPr>
      <w:r>
        <w:rPr>
          <w:rFonts w:eastAsia="Batang"/>
          <w:lang w:eastAsia="ko-KR"/>
        </w:rPr>
        <w:br w:type="page"/>
      </w:r>
      <w:r>
        <w:lastRenderedPageBreak/>
        <w:t>Exercise 4 – String 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4ED73712" w14:textId="77777777" w:rsidTr="005A4993">
        <w:tc>
          <w:tcPr>
            <w:tcW w:w="9629" w:type="dxa"/>
            <w:shd w:val="clear" w:color="auto" w:fill="FFFFCC"/>
          </w:tcPr>
          <w:p w14:paraId="77168AD2" w14:textId="77777777" w:rsidR="00B07F11" w:rsidRDefault="00B07F11" w:rsidP="005A4993"/>
          <w:p w14:paraId="36D89C5E" w14:textId="77777777" w:rsidR="00B07F11" w:rsidRDefault="009941E7" w:rsidP="005A4993">
            <w:r>
              <w:t xml:space="preserve">Write a program </w:t>
            </w:r>
            <w:r>
              <w:rPr>
                <w:b/>
                <w:i/>
              </w:rPr>
              <w:t>lab5ex4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string. The program should call a string method to converts the string to lowercase and then displays the lowercase string</w:t>
            </w:r>
            <w:r w:rsidR="00B07F11">
              <w:t>.</w:t>
            </w:r>
          </w:p>
          <w:p w14:paraId="2EF38237" w14:textId="77777777" w:rsidR="009941E7" w:rsidRDefault="009941E7" w:rsidP="005A4993"/>
        </w:tc>
      </w:tr>
    </w:tbl>
    <w:p w14:paraId="31688522" w14:textId="77777777" w:rsidR="00B07F11" w:rsidRDefault="00B07F11" w:rsidP="00B07F11">
      <w:pPr>
        <w:rPr>
          <w:rStyle w:val="CODE"/>
        </w:rPr>
      </w:pPr>
    </w:p>
    <w:p w14:paraId="11C829CB" w14:textId="77777777" w:rsidR="00B07F11" w:rsidRPr="00BA30DA" w:rsidRDefault="00B07F11" w:rsidP="00B07F11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46F80C50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4FD426A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2E99ED1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77EAE9E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1FD8C16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6F3F3AC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7D7D27F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DB310C7" w14:textId="77777777" w:rsidR="00B07F11" w:rsidRPr="00BA30DA" w:rsidRDefault="00B07F11" w:rsidP="00B07F11"/>
    <w:p w14:paraId="7997766F" w14:textId="77777777" w:rsidR="00B07F11" w:rsidRPr="00BA30DA" w:rsidRDefault="00B07F11" w:rsidP="00B07F11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Paste screen capture here showing the program being </w:t>
      </w:r>
      <w:proofErr w:type="gramStart"/>
      <w:r w:rsidRPr="00BA30DA">
        <w:rPr>
          <w:rFonts w:eastAsia="Batang"/>
          <w:lang w:eastAsia="ko-KR"/>
        </w:rPr>
        <w:t>run</w:t>
      </w:r>
      <w:proofErr w:type="gramEnd"/>
    </w:p>
    <w:p w14:paraId="42A77FDA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EE0AE08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C812898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1FF3833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71B9C13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93F4A70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C178ABF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E3295FB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5B09ACC" w14:textId="77777777" w:rsidR="00786D8C" w:rsidRPr="00BA30DA" w:rsidRDefault="00786D8C" w:rsidP="00786D8C">
      <w:r w:rsidRPr="00BA30DA">
        <w:t>Answ</w:t>
      </w:r>
      <w:r>
        <w:t>er the following questions</w:t>
      </w:r>
      <w:r w:rsidRPr="00BA30DA">
        <w:t>:</w:t>
      </w:r>
    </w:p>
    <w:p w14:paraId="532F4B11" w14:textId="77777777" w:rsidR="00786D8C" w:rsidRDefault="00786D8C" w:rsidP="00786D8C">
      <w:pPr>
        <w:rPr>
          <w:rFonts w:eastAsia="Batang"/>
          <w:lang w:eastAsia="ko-KR"/>
        </w:rPr>
      </w:pPr>
    </w:p>
    <w:p w14:paraId="585FA58A" w14:textId="77777777" w:rsidR="00786D8C" w:rsidRDefault="00786D8C" w:rsidP="00786D8C">
      <w:r>
        <w:rPr>
          <w:rFonts w:eastAsia="Batang"/>
          <w:lang w:eastAsia="ko-KR"/>
        </w:rPr>
        <w:t xml:space="preserve">Q4 – </w:t>
      </w:r>
      <w:r>
        <w:t>What is meant by the term “method” and how is a method called in Python?</w:t>
      </w:r>
    </w:p>
    <w:p w14:paraId="685E7B38" w14:textId="77777777" w:rsidR="00786D8C" w:rsidRDefault="00786D8C" w:rsidP="00786D8C"/>
    <w:p w14:paraId="0BA9F641" w14:textId="77777777" w:rsidR="00786D8C" w:rsidRPr="00BA30DA" w:rsidRDefault="00786D8C" w:rsidP="00786D8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1258C61A" w14:textId="77777777" w:rsidR="00786D8C" w:rsidRPr="00BA30DA" w:rsidRDefault="00786D8C" w:rsidP="00786D8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2B4868B" w14:textId="77777777" w:rsidR="00786D8C" w:rsidRPr="00BA30DA" w:rsidRDefault="00786D8C" w:rsidP="00786D8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129A7E0E" w14:textId="77777777" w:rsidR="00786D8C" w:rsidRPr="00BA30DA" w:rsidRDefault="00786D8C" w:rsidP="00786D8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4BE2A6CB" w14:textId="77777777" w:rsidR="00786D8C" w:rsidRPr="00BA30DA" w:rsidRDefault="00786D8C" w:rsidP="00786D8C">
      <w:pPr>
        <w:rPr>
          <w:rFonts w:eastAsia="Batang"/>
          <w:lang w:eastAsia="ko-KR"/>
        </w:rPr>
      </w:pPr>
    </w:p>
    <w:p w14:paraId="51258D11" w14:textId="77777777" w:rsidR="000D0999" w:rsidRDefault="000D0999" w:rsidP="00B07F11">
      <w:pPr>
        <w:rPr>
          <w:rFonts w:eastAsia="Batang"/>
          <w:lang w:eastAsia="ko-KR"/>
        </w:rPr>
      </w:pPr>
    </w:p>
    <w:p w14:paraId="28A19E6B" w14:textId="77777777" w:rsidR="000D0999" w:rsidRDefault="009941E7" w:rsidP="000D0999">
      <w:pPr>
        <w:pStyle w:val="Heading2"/>
        <w:ind w:left="576" w:hanging="576"/>
      </w:pPr>
      <w:r>
        <w:br w:type="page"/>
      </w:r>
      <w:r w:rsidR="000D0999">
        <w:lastRenderedPageBreak/>
        <w:t>Additional Practice Exercises</w:t>
      </w:r>
    </w:p>
    <w:p w14:paraId="5B472F29" w14:textId="77777777" w:rsidR="000D0999" w:rsidRDefault="000D0999" w:rsidP="00654C0C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Log your work on the additional practice exercises here.</w:t>
      </w:r>
    </w:p>
    <w:p w14:paraId="54E90BE3" w14:textId="77777777" w:rsidR="009941E7" w:rsidRDefault="009941E7" w:rsidP="009941E7">
      <w:pPr>
        <w:pStyle w:val="Heading2"/>
      </w:pPr>
      <w:r>
        <w:t>Exercise 5 – String 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9941E7" w14:paraId="01490476" w14:textId="77777777" w:rsidTr="009118A3">
        <w:tc>
          <w:tcPr>
            <w:tcW w:w="9629" w:type="dxa"/>
            <w:shd w:val="clear" w:color="auto" w:fill="FFFFCC"/>
          </w:tcPr>
          <w:p w14:paraId="0B79F50F" w14:textId="77777777" w:rsidR="009941E7" w:rsidRDefault="009941E7" w:rsidP="009118A3"/>
          <w:p w14:paraId="60BB0203" w14:textId="77777777" w:rsidR="009941E7" w:rsidRDefault="009941E7" w:rsidP="009118A3">
            <w:r>
              <w:t>W</w:t>
            </w:r>
            <w:r w:rsidRPr="00D256A2">
              <w:t>rite a program that asks the user to enter a</w:t>
            </w:r>
            <w:r>
              <w:t xml:space="preserve"> string and then counts how many times the </w:t>
            </w:r>
            <w:proofErr w:type="gramStart"/>
            <w:r>
              <w:t>letter  ‘</w:t>
            </w:r>
            <w:proofErr w:type="gramEnd"/>
            <w:r>
              <w:t xml:space="preserve">T’ appears in the string.  </w:t>
            </w:r>
          </w:p>
        </w:tc>
      </w:tr>
    </w:tbl>
    <w:p w14:paraId="693CCE66" w14:textId="77777777" w:rsidR="009941E7" w:rsidRDefault="009941E7" w:rsidP="009941E7">
      <w:pPr>
        <w:rPr>
          <w:rStyle w:val="CODE"/>
        </w:rPr>
      </w:pPr>
    </w:p>
    <w:p w14:paraId="5CC70D59" w14:textId="77777777" w:rsidR="009941E7" w:rsidRPr="00BA30DA" w:rsidRDefault="009941E7" w:rsidP="009941E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5B580305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5A78C20A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5B8D0B3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E2B3F69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5C2C9DEC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6B34D76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7AF82D5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33AEC7C" w14:textId="77777777" w:rsidR="009941E7" w:rsidRPr="00BA30DA" w:rsidRDefault="009941E7" w:rsidP="009941E7"/>
    <w:p w14:paraId="468F3959" w14:textId="77777777" w:rsidR="009941E7" w:rsidRPr="00BA30DA" w:rsidRDefault="009941E7" w:rsidP="009941E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Paste screen capture here showing the program being </w:t>
      </w:r>
      <w:proofErr w:type="gramStart"/>
      <w:r w:rsidRPr="00BA30DA">
        <w:rPr>
          <w:rFonts w:eastAsia="Batang"/>
          <w:lang w:eastAsia="ko-KR"/>
        </w:rPr>
        <w:t>run</w:t>
      </w:r>
      <w:proofErr w:type="gramEnd"/>
    </w:p>
    <w:p w14:paraId="7F97DF2C" w14:textId="77777777" w:rsidR="009941E7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059A502" w14:textId="77777777" w:rsidR="009941E7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A1BE152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A9FC4FB" w14:textId="77777777" w:rsidR="002A7C17" w:rsidRPr="00654C0C" w:rsidRDefault="002A7C17" w:rsidP="00654C0C">
      <w:pPr>
        <w:rPr>
          <w:rFonts w:eastAsia="Batang"/>
          <w:lang w:eastAsia="ko-KR"/>
        </w:rPr>
      </w:pPr>
    </w:p>
    <w:sectPr w:rsidR="002A7C17" w:rsidRPr="00654C0C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151" w:right="1009" w:bottom="1009" w:left="1009" w:header="72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3C12" w14:textId="77777777" w:rsidR="00907ADD" w:rsidRDefault="00907ADD">
      <w:r>
        <w:separator/>
      </w:r>
    </w:p>
  </w:endnote>
  <w:endnote w:type="continuationSeparator" w:id="0">
    <w:p w14:paraId="0C9C4AE1" w14:textId="77777777" w:rsidR="00907ADD" w:rsidRDefault="0090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4FE8" w14:textId="77777777" w:rsidR="00D4009D" w:rsidRDefault="00D4009D">
    <w:pPr>
      <w:pBdr>
        <w:top w:val="single" w:sz="4" w:space="1" w:color="auto"/>
      </w:pBdr>
      <w:spacing w:before="240"/>
      <w:rPr>
        <w:sz w:val="16"/>
        <w:lang w:val="en-IE"/>
      </w:rPr>
    </w:pPr>
    <w:r>
      <w:rPr>
        <w:sz w:val="16"/>
        <w:lang w:val="en-IE"/>
      </w:rPr>
      <w:fldChar w:fldCharType="begin"/>
    </w:r>
    <w:r>
      <w:rPr>
        <w:sz w:val="16"/>
        <w:lang w:val="en-IE"/>
      </w:rPr>
      <w:instrText xml:space="preserve"> FILENAME </w:instrText>
    </w:r>
    <w:r>
      <w:rPr>
        <w:sz w:val="16"/>
        <w:lang w:val="en-IE"/>
      </w:rPr>
      <w:fldChar w:fldCharType="separate"/>
    </w:r>
    <w:r w:rsidR="00EC1694">
      <w:rPr>
        <w:noProof/>
        <w:sz w:val="16"/>
        <w:lang w:val="en-IE"/>
      </w:rPr>
      <w:t>soft2202_lab02_log.doc</w:t>
    </w:r>
    <w:r>
      <w:rPr>
        <w:sz w:val="16"/>
        <w:lang w:val="en-IE"/>
      </w:rPr>
      <w:fldChar w:fldCharType="end"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957AAE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57AAE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"dd/MM/yyyy" </w:instrText>
    </w:r>
    <w:r>
      <w:rPr>
        <w:sz w:val="16"/>
      </w:rPr>
      <w:fldChar w:fldCharType="separate"/>
    </w:r>
    <w:r w:rsidR="00A420C1">
      <w:rPr>
        <w:noProof/>
        <w:sz w:val="16"/>
      </w:rPr>
      <w:t>05/03/2021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7E25" w14:textId="77777777" w:rsidR="00D4009D" w:rsidRDefault="00D4009D">
    <w:pPr>
      <w:pBdr>
        <w:top w:val="single" w:sz="4" w:space="1" w:color="auto"/>
      </w:pBdr>
      <w:spacing w:before="240"/>
      <w:rPr>
        <w:sz w:val="16"/>
      </w:rPr>
    </w:pPr>
    <w:r>
      <w:rPr>
        <w:sz w:val="16"/>
        <w:lang w:val="en-IE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"dd/MM/yyyy" </w:instrText>
    </w:r>
    <w:r>
      <w:rPr>
        <w:sz w:val="16"/>
      </w:rPr>
      <w:fldChar w:fldCharType="separate"/>
    </w:r>
    <w:r w:rsidR="00A420C1">
      <w:rPr>
        <w:noProof/>
        <w:sz w:val="16"/>
      </w:rPr>
      <w:t>05/03/2021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DBF14" w14:textId="77777777" w:rsidR="00907ADD" w:rsidRDefault="00907ADD">
      <w:r>
        <w:separator/>
      </w:r>
    </w:p>
  </w:footnote>
  <w:footnote w:type="continuationSeparator" w:id="0">
    <w:p w14:paraId="2ADD2C12" w14:textId="77777777" w:rsidR="00907ADD" w:rsidRDefault="0090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90"/>
      <w:gridCol w:w="3060"/>
      <w:gridCol w:w="3060"/>
    </w:tblGrid>
    <w:tr w:rsidR="007A1F72" w14:paraId="04199D15" w14:textId="77777777" w:rsidTr="007A1F72">
      <w:tblPrEx>
        <w:tblCellMar>
          <w:top w:w="0" w:type="dxa"/>
          <w:bottom w:w="0" w:type="dxa"/>
        </w:tblCellMar>
      </w:tblPrEx>
      <w:tc>
        <w:tcPr>
          <w:tcW w:w="2268" w:type="dxa"/>
        </w:tcPr>
        <w:p w14:paraId="5DDFD785" w14:textId="77777777" w:rsidR="007A1F72" w:rsidRDefault="007A1F72">
          <w:pPr>
            <w:jc w:val="both"/>
            <w:rPr>
              <w:b/>
              <w:sz w:val="16"/>
            </w:rPr>
          </w:pPr>
          <w:r>
            <w:rPr>
              <w:b/>
              <w:sz w:val="16"/>
            </w:rPr>
            <w:t>DT080A/2</w:t>
          </w:r>
        </w:p>
      </w:tc>
      <w:tc>
        <w:tcPr>
          <w:tcW w:w="4590" w:type="dxa"/>
        </w:tcPr>
        <w:p w14:paraId="6F5BE3D4" w14:textId="77777777" w:rsidR="007A1F72" w:rsidRDefault="007A1F72">
          <w:pPr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Python for Networks SOFT2202</w:t>
          </w:r>
        </w:p>
      </w:tc>
      <w:tc>
        <w:tcPr>
          <w:tcW w:w="3060" w:type="dxa"/>
        </w:tcPr>
        <w:p w14:paraId="3340260A" w14:textId="77777777" w:rsidR="007A1F72" w:rsidRDefault="007A1F72" w:rsidP="007A1F72">
          <w:pPr>
            <w:rPr>
              <w:b/>
              <w:sz w:val="16"/>
            </w:rPr>
          </w:pPr>
        </w:p>
      </w:tc>
      <w:tc>
        <w:tcPr>
          <w:tcW w:w="3060" w:type="dxa"/>
        </w:tcPr>
        <w:p w14:paraId="3F00285F" w14:textId="77777777" w:rsidR="007A1F72" w:rsidRDefault="00957AAE" w:rsidP="007A1F72">
          <w:pPr>
            <w:rPr>
              <w:b/>
              <w:sz w:val="16"/>
            </w:rPr>
          </w:pPr>
          <w:r>
            <w:rPr>
              <w:b/>
              <w:sz w:val="16"/>
            </w:rPr>
            <w:t>Feb 2021</w:t>
          </w:r>
        </w:p>
      </w:tc>
    </w:tr>
  </w:tbl>
  <w:p w14:paraId="65ABD690" w14:textId="77777777" w:rsidR="00D4009D" w:rsidRDefault="00D4009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90"/>
      <w:gridCol w:w="3060"/>
    </w:tblGrid>
    <w:tr w:rsidR="00D4009D" w14:paraId="7B7AA8DD" w14:textId="77777777">
      <w:tblPrEx>
        <w:tblCellMar>
          <w:top w:w="0" w:type="dxa"/>
          <w:bottom w:w="0" w:type="dxa"/>
        </w:tblCellMar>
      </w:tblPrEx>
      <w:tc>
        <w:tcPr>
          <w:tcW w:w="2268" w:type="dxa"/>
        </w:tcPr>
        <w:p w14:paraId="25BF3511" w14:textId="77777777" w:rsidR="00D4009D" w:rsidRDefault="00D4009D">
          <w:pPr>
            <w:jc w:val="both"/>
            <w:rPr>
              <w:b/>
              <w:sz w:val="16"/>
            </w:rPr>
          </w:pPr>
        </w:p>
      </w:tc>
      <w:tc>
        <w:tcPr>
          <w:tcW w:w="4590" w:type="dxa"/>
        </w:tcPr>
        <w:p w14:paraId="33639C27" w14:textId="77777777" w:rsidR="00D4009D" w:rsidRDefault="00D4009D">
          <w:pPr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Software Development Laboratories</w:t>
          </w:r>
        </w:p>
      </w:tc>
      <w:tc>
        <w:tcPr>
          <w:tcW w:w="3060" w:type="dxa"/>
        </w:tcPr>
        <w:p w14:paraId="0F6A48E1" w14:textId="77777777" w:rsidR="00D4009D" w:rsidRDefault="00D4009D">
          <w:pPr>
            <w:jc w:val="right"/>
            <w:rPr>
              <w:b/>
              <w:sz w:val="16"/>
            </w:rPr>
          </w:pPr>
        </w:p>
      </w:tc>
    </w:tr>
  </w:tbl>
  <w:p w14:paraId="2BAD3147" w14:textId="77777777" w:rsidR="00D4009D" w:rsidRDefault="00D4009D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AC16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0E3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2C5B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C45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7A7F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A62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B481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5018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86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98B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 w15:restartNumberingAfterBreak="0">
    <w:nsid w:val="035172B1"/>
    <w:multiLevelType w:val="hybridMultilevel"/>
    <w:tmpl w:val="9844E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881EF6"/>
    <w:multiLevelType w:val="hybridMultilevel"/>
    <w:tmpl w:val="15DE3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6B2493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AA6C64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8577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18511EB1"/>
    <w:multiLevelType w:val="hybridMultilevel"/>
    <w:tmpl w:val="4C30322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662D24"/>
    <w:multiLevelType w:val="hybridMultilevel"/>
    <w:tmpl w:val="0C103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E70BB8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81D97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DC338B"/>
    <w:multiLevelType w:val="hybridMultilevel"/>
    <w:tmpl w:val="67767EEA"/>
    <w:lvl w:ilvl="0" w:tplc="B2726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40D2E">
      <w:start w:val="3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31FE3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825FAD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7D6D4C"/>
    <w:multiLevelType w:val="hybridMultilevel"/>
    <w:tmpl w:val="C4C6634E"/>
    <w:lvl w:ilvl="0" w:tplc="D2B61A9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A2729E6"/>
    <w:multiLevelType w:val="hybridMultilevel"/>
    <w:tmpl w:val="D9506BEA"/>
    <w:lvl w:ilvl="0" w:tplc="5E58D61C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740409"/>
    <w:multiLevelType w:val="hybridMultilevel"/>
    <w:tmpl w:val="B8CCE0E8"/>
    <w:lvl w:ilvl="0" w:tplc="6B82B8FA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04D7BC9"/>
    <w:multiLevelType w:val="hybridMultilevel"/>
    <w:tmpl w:val="BA9A21EC"/>
    <w:lvl w:ilvl="0" w:tplc="662C01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CA2B8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52A21FD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5D046B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F2F47"/>
    <w:multiLevelType w:val="hybridMultilevel"/>
    <w:tmpl w:val="0B92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BB2D6F"/>
    <w:multiLevelType w:val="hybridMultilevel"/>
    <w:tmpl w:val="51F0EA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17074"/>
    <w:multiLevelType w:val="hybridMultilevel"/>
    <w:tmpl w:val="A35226F2"/>
    <w:lvl w:ilvl="0" w:tplc="90CC5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2E10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 w15:restartNumberingAfterBreak="0">
    <w:nsid w:val="71B443F4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0198F"/>
    <w:multiLevelType w:val="hybridMultilevel"/>
    <w:tmpl w:val="BBF2CAC6"/>
    <w:lvl w:ilvl="0" w:tplc="90CC5E0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CA2B8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27143F"/>
    <w:multiLevelType w:val="hybridMultilevel"/>
    <w:tmpl w:val="88BAE630"/>
    <w:lvl w:ilvl="0" w:tplc="6B82B8FA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513A18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39"/>
  </w:num>
  <w:num w:numId="4">
    <w:abstractNumId w:val="42"/>
  </w:num>
  <w:num w:numId="5">
    <w:abstractNumId w:val="36"/>
  </w:num>
  <w:num w:numId="6">
    <w:abstractNumId w:val="32"/>
  </w:num>
  <w:num w:numId="7">
    <w:abstractNumId w:val="33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1"/>
  </w:num>
  <w:num w:numId="18">
    <w:abstractNumId w:val="30"/>
  </w:num>
  <w:num w:numId="19">
    <w:abstractNumId w:val="41"/>
  </w:num>
  <w:num w:numId="20">
    <w:abstractNumId w:val="24"/>
  </w:num>
  <w:num w:numId="21">
    <w:abstractNumId w:val="38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23"/>
  </w:num>
  <w:num w:numId="31">
    <w:abstractNumId w:val="21"/>
  </w:num>
  <w:num w:numId="32">
    <w:abstractNumId w:val="18"/>
  </w:num>
  <w:num w:numId="33">
    <w:abstractNumId w:val="19"/>
  </w:num>
  <w:num w:numId="34">
    <w:abstractNumId w:val="43"/>
  </w:num>
  <w:num w:numId="35">
    <w:abstractNumId w:val="26"/>
  </w:num>
  <w:num w:numId="36">
    <w:abstractNumId w:val="28"/>
  </w:num>
  <w:num w:numId="37">
    <w:abstractNumId w:val="40"/>
  </w:num>
  <w:num w:numId="38">
    <w:abstractNumId w:val="27"/>
  </w:num>
  <w:num w:numId="39">
    <w:abstractNumId w:val="20"/>
  </w:num>
  <w:num w:numId="40">
    <w:abstractNumId w:val="35"/>
  </w:num>
  <w:num w:numId="41">
    <w:abstractNumId w:val="25"/>
  </w:num>
  <w:num w:numId="42">
    <w:abstractNumId w:val="37"/>
  </w:num>
  <w:num w:numId="43">
    <w:abstractNumId w:val="3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DAE"/>
    <w:rsid w:val="000029B5"/>
    <w:rsid w:val="00004E8B"/>
    <w:rsid w:val="0007507A"/>
    <w:rsid w:val="000D0999"/>
    <w:rsid w:val="000E5E25"/>
    <w:rsid w:val="000F6972"/>
    <w:rsid w:val="0014069F"/>
    <w:rsid w:val="00174140"/>
    <w:rsid w:val="001E2571"/>
    <w:rsid w:val="00261E37"/>
    <w:rsid w:val="002A7C17"/>
    <w:rsid w:val="002B3213"/>
    <w:rsid w:val="002B6594"/>
    <w:rsid w:val="002B768C"/>
    <w:rsid w:val="002C3E54"/>
    <w:rsid w:val="002F635C"/>
    <w:rsid w:val="00300E6C"/>
    <w:rsid w:val="00314175"/>
    <w:rsid w:val="00330A06"/>
    <w:rsid w:val="00332A9D"/>
    <w:rsid w:val="00357DEB"/>
    <w:rsid w:val="0042604C"/>
    <w:rsid w:val="00440C8E"/>
    <w:rsid w:val="004567EB"/>
    <w:rsid w:val="00471857"/>
    <w:rsid w:val="00491B43"/>
    <w:rsid w:val="004B204C"/>
    <w:rsid w:val="004C0C9A"/>
    <w:rsid w:val="004C37F9"/>
    <w:rsid w:val="004E4EC7"/>
    <w:rsid w:val="004E5322"/>
    <w:rsid w:val="00535969"/>
    <w:rsid w:val="00557073"/>
    <w:rsid w:val="0057583F"/>
    <w:rsid w:val="00575D84"/>
    <w:rsid w:val="005A4993"/>
    <w:rsid w:val="005B618C"/>
    <w:rsid w:val="005F7E12"/>
    <w:rsid w:val="00606D48"/>
    <w:rsid w:val="00607308"/>
    <w:rsid w:val="00611B54"/>
    <w:rsid w:val="00654C0C"/>
    <w:rsid w:val="00713F6A"/>
    <w:rsid w:val="00786D8C"/>
    <w:rsid w:val="007A0351"/>
    <w:rsid w:val="007A1F72"/>
    <w:rsid w:val="007A3921"/>
    <w:rsid w:val="007A7F03"/>
    <w:rsid w:val="007D0CA9"/>
    <w:rsid w:val="007E39CD"/>
    <w:rsid w:val="007F065F"/>
    <w:rsid w:val="00802DF8"/>
    <w:rsid w:val="00806D5D"/>
    <w:rsid w:val="0081629C"/>
    <w:rsid w:val="008254FA"/>
    <w:rsid w:val="00853900"/>
    <w:rsid w:val="00883C0B"/>
    <w:rsid w:val="008B2189"/>
    <w:rsid w:val="008F3570"/>
    <w:rsid w:val="00907ADD"/>
    <w:rsid w:val="009118A3"/>
    <w:rsid w:val="00945A9E"/>
    <w:rsid w:val="00957AAE"/>
    <w:rsid w:val="0096695F"/>
    <w:rsid w:val="009941E7"/>
    <w:rsid w:val="009A7B05"/>
    <w:rsid w:val="009F72F8"/>
    <w:rsid w:val="00A420C1"/>
    <w:rsid w:val="00A60A6E"/>
    <w:rsid w:val="00A76245"/>
    <w:rsid w:val="00A80C15"/>
    <w:rsid w:val="00A841A3"/>
    <w:rsid w:val="00AA7660"/>
    <w:rsid w:val="00AB6382"/>
    <w:rsid w:val="00AF3EC2"/>
    <w:rsid w:val="00AF757A"/>
    <w:rsid w:val="00B07F11"/>
    <w:rsid w:val="00B10765"/>
    <w:rsid w:val="00B37E75"/>
    <w:rsid w:val="00B9023B"/>
    <w:rsid w:val="00BA30DA"/>
    <w:rsid w:val="00BC670F"/>
    <w:rsid w:val="00C268DA"/>
    <w:rsid w:val="00C53D2D"/>
    <w:rsid w:val="00C5543A"/>
    <w:rsid w:val="00C63F13"/>
    <w:rsid w:val="00C76CA0"/>
    <w:rsid w:val="00C92A68"/>
    <w:rsid w:val="00CD49D1"/>
    <w:rsid w:val="00D030B9"/>
    <w:rsid w:val="00D04AC6"/>
    <w:rsid w:val="00D05446"/>
    <w:rsid w:val="00D4009D"/>
    <w:rsid w:val="00DC72A2"/>
    <w:rsid w:val="00DE4DAE"/>
    <w:rsid w:val="00E62DFF"/>
    <w:rsid w:val="00E7054D"/>
    <w:rsid w:val="00EA1A75"/>
    <w:rsid w:val="00EC1694"/>
    <w:rsid w:val="00EF65E0"/>
    <w:rsid w:val="00F04FCB"/>
    <w:rsid w:val="00F45114"/>
    <w:rsid w:val="00F84675"/>
    <w:rsid w:val="00F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04B3AD"/>
  <w15:chartTrackingRefBased/>
  <w15:docId w15:val="{15F70158-0B58-42FF-B317-C78C951F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vertAlign w:val="subscript"/>
    </w:rPr>
  </w:style>
  <w:style w:type="paragraph" w:styleId="Heading5">
    <w:name w:val="heading 5"/>
    <w:basedOn w:val="Normal"/>
    <w:next w:val="Normal"/>
    <w:qFormat/>
    <w:pPr>
      <w:keepNext/>
      <w:spacing w:before="24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before="240"/>
      <w:ind w:left="14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CODE">
    <w:name w:val="CODE"/>
    <w:rPr>
      <w:rFonts w:ascii="Courier New" w:hAnsi="Courier New"/>
      <w:color w:val="0000FF"/>
    </w:rPr>
  </w:style>
  <w:style w:type="paragraph" w:styleId="List">
    <w:name w:val="List"/>
    <w:basedOn w:val="Normal"/>
    <w:pPr>
      <w:ind w:left="360" w:hanging="360"/>
    </w:pPr>
    <w:rPr>
      <w:sz w:val="22"/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8"/>
      </w:numPr>
    </w:pPr>
  </w:style>
  <w:style w:type="paragraph" w:styleId="ListBullet2">
    <w:name w:val="List Bullet 2"/>
    <w:basedOn w:val="Normal"/>
    <w:autoRedefine/>
    <w:pPr>
      <w:numPr>
        <w:numId w:val="1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umbered">
    <w:name w:val="numbered"/>
    <w:basedOn w:val="Normal"/>
    <w:rsid w:val="00EA1A75"/>
    <w:pPr>
      <w:numPr>
        <w:numId w:val="17"/>
      </w:numPr>
      <w:tabs>
        <w:tab w:val="clear" w:pos="720"/>
        <w:tab w:val="num" w:pos="426"/>
      </w:tabs>
      <w:ind w:left="426" w:hanging="426"/>
    </w:pPr>
  </w:style>
  <w:style w:type="paragraph" w:customStyle="1" w:styleId="Bullet1">
    <w:name w:val="Bullet 1"/>
    <w:basedOn w:val="Normal"/>
    <w:rsid w:val="00174140"/>
    <w:pPr>
      <w:numPr>
        <w:numId w:val="19"/>
      </w:numPr>
    </w:pPr>
  </w:style>
  <w:style w:type="paragraph" w:customStyle="1" w:styleId="code0">
    <w:name w:val="code"/>
    <w:basedOn w:val="Normal"/>
    <w:rsid w:val="00174140"/>
    <w:pPr>
      <w:widowControl w:val="0"/>
      <w:ind w:left="720"/>
    </w:pPr>
    <w:rPr>
      <w:rFonts w:ascii="Courier New" w:hAnsi="Courier New"/>
      <w:color w:val="0000FF"/>
      <w:sz w:val="18"/>
    </w:rPr>
  </w:style>
  <w:style w:type="table" w:styleId="TableGrid">
    <w:name w:val="Table Grid"/>
    <w:basedOn w:val="TableNormal"/>
    <w:rsid w:val="007A1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code0"/>
    <w:link w:val="code1Char"/>
    <w:autoRedefine/>
    <w:qFormat/>
    <w:rsid w:val="007A1F72"/>
    <w:pPr>
      <w:widowControl/>
      <w:ind w:left="2160"/>
    </w:pPr>
    <w:rPr>
      <w:sz w:val="20"/>
    </w:rPr>
  </w:style>
  <w:style w:type="character" w:customStyle="1" w:styleId="code1Char">
    <w:name w:val="code1 Char"/>
    <w:link w:val="code1"/>
    <w:rsid w:val="007A1F72"/>
    <w:rPr>
      <w:rFonts w:ascii="Courier New" w:hAnsi="Courier New"/>
      <w:color w:val="0000FF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7F065F"/>
    <w:rPr>
      <w:rFonts w:ascii="Courier New" w:hAnsi="Courier New" w:cs="Courier New"/>
      <w:lang w:val="en-GB" w:eastAsia="en-US"/>
    </w:rPr>
  </w:style>
  <w:style w:type="character" w:customStyle="1" w:styleId="cm-variable">
    <w:name w:val="cm-variable"/>
    <w:rsid w:val="007F065F"/>
  </w:style>
  <w:style w:type="paragraph" w:styleId="BalloonText">
    <w:name w:val="Balloon Text"/>
    <w:basedOn w:val="Normal"/>
    <w:link w:val="BalloonTextChar"/>
    <w:rsid w:val="00EC1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C1694"/>
    <w:rPr>
      <w:rFonts w:ascii="Segoe UI" w:hAnsi="Segoe UI" w:cs="Segoe UI"/>
      <w:sz w:val="18"/>
      <w:szCs w:val="18"/>
      <w:lang w:val="en-GB" w:eastAsia="en-US"/>
    </w:rPr>
  </w:style>
  <w:style w:type="character" w:styleId="Hyperlink">
    <w:name w:val="Hyperlink"/>
    <w:rsid w:val="002A7C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7C17"/>
    <w:pPr>
      <w:ind w:left="720"/>
      <w:contextualSpacing/>
    </w:pPr>
    <w:rPr>
      <w:sz w:val="22"/>
      <w:lang w:val="en-IE"/>
    </w:rPr>
  </w:style>
  <w:style w:type="character" w:customStyle="1" w:styleId="BodyTextIndentChar">
    <w:name w:val="Body Text Indent Char"/>
    <w:link w:val="BodyTextIndent"/>
    <w:rsid w:val="00A420C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AB-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LAB-DOC</Template>
  <TotalTime>3</TotalTime>
  <Pages>7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DIT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Software Development</dc:subject>
  <dc:creator>Sean</dc:creator>
  <cp:keywords/>
  <cp:lastModifiedBy>C19417674 Ben Stobie</cp:lastModifiedBy>
  <cp:revision>2</cp:revision>
  <cp:lastPrinted>2019-02-06T15:15:00Z</cp:lastPrinted>
  <dcterms:created xsi:type="dcterms:W3CDTF">2021-03-05T11:31:00Z</dcterms:created>
  <dcterms:modified xsi:type="dcterms:W3CDTF">2021-03-05T11:31:00Z</dcterms:modified>
</cp:coreProperties>
</file>